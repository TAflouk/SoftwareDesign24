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37FE" w14:textId="0864E75D" w:rsidR="00673399" w:rsidRDefault="004E164A">
      <w:pPr>
        <w:pStyle w:val="BodyText"/>
        <w:kinsoku w:val="0"/>
        <w:overflowPunct w:val="0"/>
        <w:ind w:left="96"/>
        <w:rPr>
          <w:spacing w:val="-49"/>
          <w:sz w:val="20"/>
          <w:szCs w:val="20"/>
        </w:rPr>
      </w:pPr>
      <w:r>
        <w:rPr>
          <w:noProof/>
          <w:spacing w:val="-49"/>
          <w:sz w:val="20"/>
          <w:szCs w:val="20"/>
        </w:rPr>
        <mc:AlternateContent>
          <mc:Choice Requires="wps">
            <w:drawing>
              <wp:inline distT="0" distB="0" distL="0" distR="0" wp14:anchorId="102DCFA4" wp14:editId="30B41A62">
                <wp:extent cx="5826125" cy="248920"/>
                <wp:effectExtent l="10160" t="6350" r="12065" b="11430"/>
                <wp:docPr id="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248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819450" w14:textId="77777777" w:rsidR="00673399" w:rsidRDefault="00673399">
                            <w:pPr>
                              <w:pStyle w:val="BodyText"/>
                              <w:kinsoku w:val="0"/>
                              <w:overflowPunct w:val="0"/>
                              <w:spacing w:before="19"/>
                              <w:ind w:left="109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FORM 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2DCFA4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width:458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" filled="f" strokeweight=".48pt">
                <v:textbox inset="0,0,0,0">
                  <w:txbxContent>
                    <w:p w14:paraId="2D819450" w14:textId="77777777" w:rsidR="00673399" w:rsidRDefault="00673399">
                      <w:pPr>
                        <w:pStyle w:val="BodyText"/>
                        <w:kinsoku w:val="0"/>
                        <w:overflowPunct w:val="0"/>
                        <w:spacing w:before="19"/>
                        <w:ind w:left="109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FORM A1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5FDE9" w14:textId="77777777" w:rsidR="00673399" w:rsidRDefault="0067339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237AD067" w14:textId="77777777" w:rsidR="00673399" w:rsidRDefault="0067339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3999C374" w14:textId="77777777" w:rsidR="00673399" w:rsidRDefault="0067339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AEC1048" w14:textId="77777777" w:rsidR="00673399" w:rsidRDefault="0067339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2D397D83" w14:textId="69AAD02C" w:rsidR="00673399" w:rsidRDefault="004E164A">
      <w:pPr>
        <w:pStyle w:val="Heading1"/>
        <w:kinsoku w:val="0"/>
        <w:overflowPunct w:val="0"/>
        <w:spacing w:before="203"/>
        <w:ind w:left="2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5F42802" wp14:editId="3F242BA3">
                <wp:simplePos x="0" y="0"/>
                <wp:positionH relativeFrom="page">
                  <wp:posOffset>914400</wp:posOffset>
                </wp:positionH>
                <wp:positionV relativeFrom="paragraph">
                  <wp:posOffset>-474980</wp:posOffset>
                </wp:positionV>
                <wp:extent cx="1028700" cy="774700"/>
                <wp:effectExtent l="0" t="0" r="0" b="0"/>
                <wp:wrapNone/>
                <wp:docPr id="1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1C820" w14:textId="4DDFD557" w:rsidR="00673399" w:rsidRDefault="004E164A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22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E5288A2" wp14:editId="6780A8FD">
                                  <wp:extent cx="1036320" cy="7696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6320" cy="769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8773D5" w14:textId="77777777" w:rsidR="00673399" w:rsidRDefault="006733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42802" id="Rectangle 95" o:spid="_x0000_s1027" style="position:absolute;left:0;text-align:left;margin-left:1in;margin-top:-37.4pt;width:81pt;height:6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" o:allowincell="f" filled="f" stroked="f">
                <v:textbox inset="0,0,0,0">
                  <w:txbxContent>
                    <w:p w14:paraId="70A1C820" w14:textId="4DDFD557" w:rsidR="00673399" w:rsidRDefault="004E164A">
                      <w:pPr>
                        <w:widowControl/>
                        <w:autoSpaceDE/>
                        <w:autoSpaceDN/>
                        <w:adjustRightInd/>
                        <w:spacing w:line="1220" w:lineRule="atLea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2E5288A2" wp14:editId="6780A8FD">
                            <wp:extent cx="1036320" cy="7696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6320" cy="769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8773D5" w14:textId="77777777" w:rsidR="00673399" w:rsidRDefault="006733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73399">
        <w:t>STUDENT PLAGIARISM DISCLAIMER FORM</w:t>
      </w:r>
    </w:p>
    <w:p w14:paraId="1190DEE3" w14:textId="77777777" w:rsidR="00673399" w:rsidRDefault="00673399">
      <w:pPr>
        <w:pStyle w:val="BodyText"/>
        <w:kinsoku w:val="0"/>
        <w:overflowPunct w:val="0"/>
        <w:spacing w:before="1"/>
        <w:rPr>
          <w:b/>
          <w:bCs/>
          <w:sz w:val="26"/>
          <w:szCs w:val="26"/>
        </w:rPr>
      </w:pPr>
    </w:p>
    <w:p w14:paraId="7DC36B33" w14:textId="77777777" w:rsidR="00673399" w:rsidRDefault="00673399">
      <w:pPr>
        <w:pStyle w:val="Heading2"/>
        <w:kinsoku w:val="0"/>
        <w:overflowPunct w:val="0"/>
        <w:spacing w:before="51"/>
        <w:ind w:left="200"/>
      </w:pPr>
      <w:r>
        <w:t>PLAGIARISM DISCLAIMER</w:t>
      </w:r>
    </w:p>
    <w:p w14:paraId="4CF48155" w14:textId="77777777" w:rsidR="00673399" w:rsidRDefault="00673399">
      <w:pPr>
        <w:pStyle w:val="BodyText"/>
        <w:kinsoku w:val="0"/>
        <w:overflowPunct w:val="0"/>
        <w:spacing w:before="2"/>
        <w:rPr>
          <w:b/>
          <w:bCs/>
          <w:sz w:val="28"/>
          <w:szCs w:val="28"/>
        </w:rPr>
      </w:pPr>
    </w:p>
    <w:p w14:paraId="5B1272D1" w14:textId="77777777" w:rsidR="00673399" w:rsidRDefault="00673399">
      <w:pPr>
        <w:pStyle w:val="BodyText"/>
        <w:tabs>
          <w:tab w:val="left" w:pos="9227"/>
        </w:tabs>
        <w:kinsoku w:val="0"/>
        <w:overflowPunct w:val="0"/>
        <w:spacing w:before="1"/>
        <w:ind w:left="200"/>
      </w:pPr>
      <w:r>
        <w:t>STUDENT</w:t>
      </w:r>
      <w:r>
        <w:rPr>
          <w:spacing w:val="-13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="005C37E7">
        <w:rPr>
          <w:u w:val="single" w:color="000000"/>
        </w:rPr>
        <w:t>Taha Aflouk</w:t>
      </w:r>
      <w:r>
        <w:rPr>
          <w:u w:val="single" w:color="000000"/>
        </w:rPr>
        <w:tab/>
      </w:r>
    </w:p>
    <w:p w14:paraId="6DCBAD11" w14:textId="77777777" w:rsidR="00673399" w:rsidRDefault="00673399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39BB49A8" w14:textId="77777777" w:rsidR="00673399" w:rsidRDefault="00673399">
      <w:pPr>
        <w:pStyle w:val="BodyText"/>
        <w:tabs>
          <w:tab w:val="left" w:pos="9213"/>
        </w:tabs>
        <w:kinsoku w:val="0"/>
        <w:overflowPunct w:val="0"/>
        <w:spacing w:before="52"/>
        <w:ind w:left="200"/>
      </w:pPr>
      <w:r>
        <w:t>STUDENT</w:t>
      </w:r>
      <w:r>
        <w:rPr>
          <w:spacing w:val="-14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="005C37E7">
        <w:rPr>
          <w:u w:val="single" w:color="000000"/>
        </w:rPr>
        <w:t>A00300601</w:t>
      </w:r>
      <w:r>
        <w:rPr>
          <w:u w:val="single" w:color="000000"/>
        </w:rPr>
        <w:tab/>
      </w:r>
    </w:p>
    <w:p w14:paraId="61057BD5" w14:textId="77777777" w:rsidR="00673399" w:rsidRDefault="00673399">
      <w:pPr>
        <w:pStyle w:val="BodyText"/>
        <w:kinsoku w:val="0"/>
        <w:overflowPunct w:val="0"/>
        <w:spacing w:before="3"/>
      </w:pPr>
    </w:p>
    <w:p w14:paraId="2A6C975C" w14:textId="77777777" w:rsidR="00673399" w:rsidRDefault="00673399">
      <w:pPr>
        <w:pStyle w:val="BodyText"/>
        <w:tabs>
          <w:tab w:val="left" w:pos="9241"/>
        </w:tabs>
        <w:kinsoku w:val="0"/>
        <w:overflowPunct w:val="0"/>
        <w:spacing w:before="51"/>
        <w:ind w:left="200"/>
      </w:pPr>
      <w:r>
        <w:t xml:space="preserve">PROGRAMME:  </w:t>
      </w:r>
      <w:r>
        <w:rPr>
          <w:u w:val="single" w:color="000000"/>
        </w:rPr>
        <w:t xml:space="preserve"> </w:t>
      </w:r>
      <w:r w:rsidR="005C37E7">
        <w:rPr>
          <w:u w:val="single" w:color="000000"/>
        </w:rPr>
        <w:t xml:space="preserve">Mobile Apps &amp; Connected Devices </w:t>
      </w:r>
      <w:r>
        <w:rPr>
          <w:u w:val="single" w:color="000000"/>
        </w:rPr>
        <w:tab/>
      </w:r>
    </w:p>
    <w:p w14:paraId="22F77D5D" w14:textId="77777777" w:rsidR="00673399" w:rsidRDefault="00673399">
      <w:pPr>
        <w:pStyle w:val="BodyText"/>
        <w:kinsoku w:val="0"/>
        <w:overflowPunct w:val="0"/>
        <w:spacing w:before="1"/>
      </w:pPr>
    </w:p>
    <w:p w14:paraId="0B912391" w14:textId="77777777" w:rsidR="00673399" w:rsidRDefault="00673399">
      <w:pPr>
        <w:pStyle w:val="BodyText"/>
        <w:tabs>
          <w:tab w:val="left" w:pos="9217"/>
        </w:tabs>
        <w:kinsoku w:val="0"/>
        <w:overflowPunct w:val="0"/>
        <w:spacing w:before="51"/>
        <w:ind w:left="200"/>
      </w:pPr>
      <w:r>
        <w:t xml:space="preserve">YEAR: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="002B39F1">
        <w:rPr>
          <w:u w:val="single" w:color="000000"/>
        </w:rPr>
        <w:t>2</w:t>
      </w:r>
      <w:r>
        <w:rPr>
          <w:u w:val="single" w:color="000000"/>
        </w:rPr>
        <w:tab/>
      </w:r>
    </w:p>
    <w:p w14:paraId="5A0E2FCA" w14:textId="77777777" w:rsidR="00673399" w:rsidRDefault="00673399">
      <w:pPr>
        <w:pStyle w:val="BodyText"/>
        <w:kinsoku w:val="0"/>
        <w:overflowPunct w:val="0"/>
      </w:pPr>
    </w:p>
    <w:p w14:paraId="6D4C4879" w14:textId="77777777" w:rsidR="00673399" w:rsidRDefault="00673399">
      <w:pPr>
        <w:pStyle w:val="BodyText"/>
        <w:tabs>
          <w:tab w:val="left" w:pos="9309"/>
        </w:tabs>
        <w:kinsoku w:val="0"/>
        <w:overflowPunct w:val="0"/>
        <w:spacing w:before="52"/>
        <w:ind w:left="200"/>
      </w:pPr>
      <w:r>
        <w:t>MODULE: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 w:rsidR="005C37E7">
        <w:rPr>
          <w:u w:val="single" w:color="000000"/>
        </w:rPr>
        <w:t>Mobile Apps</w:t>
      </w:r>
      <w:r>
        <w:rPr>
          <w:u w:val="single" w:color="000000"/>
        </w:rPr>
        <w:tab/>
      </w:r>
    </w:p>
    <w:p w14:paraId="22853FF9" w14:textId="77777777" w:rsidR="00673399" w:rsidRDefault="00673399">
      <w:pPr>
        <w:pStyle w:val="BodyText"/>
        <w:kinsoku w:val="0"/>
        <w:overflowPunct w:val="0"/>
        <w:spacing w:before="1"/>
      </w:pPr>
    </w:p>
    <w:p w14:paraId="6CF3EA3A" w14:textId="77777777" w:rsidR="00673399" w:rsidRDefault="00673399">
      <w:pPr>
        <w:pStyle w:val="BodyText"/>
        <w:tabs>
          <w:tab w:val="left" w:pos="9299"/>
        </w:tabs>
        <w:kinsoku w:val="0"/>
        <w:overflowPunct w:val="0"/>
        <w:spacing w:before="51"/>
        <w:ind w:left="200"/>
      </w:pPr>
      <w:r>
        <w:t>LECTURER:</w:t>
      </w:r>
      <w:r>
        <w:rPr>
          <w:spacing w:val="1"/>
        </w:rPr>
        <w:t xml:space="preserve"> </w:t>
      </w:r>
      <w:r w:rsidR="002B39F1">
        <w:rPr>
          <w:u w:val="single" w:color="000000"/>
        </w:rPr>
        <w:t>Mary</w:t>
      </w:r>
      <w:r w:rsidR="00061C7B">
        <w:rPr>
          <w:u w:val="single" w:color="000000"/>
        </w:rPr>
        <w:t xml:space="preserve"> Pidgeon</w:t>
      </w:r>
      <w:r>
        <w:rPr>
          <w:u w:val="single" w:color="000000"/>
        </w:rPr>
        <w:tab/>
      </w:r>
    </w:p>
    <w:p w14:paraId="646DAACE" w14:textId="77777777" w:rsidR="00673399" w:rsidRDefault="00673399">
      <w:pPr>
        <w:pStyle w:val="BodyText"/>
        <w:kinsoku w:val="0"/>
        <w:overflowPunct w:val="0"/>
        <w:spacing w:before="2"/>
      </w:pPr>
    </w:p>
    <w:p w14:paraId="5E3E84DD" w14:textId="77777777" w:rsidR="00673399" w:rsidRDefault="00673399">
      <w:pPr>
        <w:pStyle w:val="BodyText"/>
        <w:tabs>
          <w:tab w:val="left" w:pos="9232"/>
        </w:tabs>
        <w:kinsoku w:val="0"/>
        <w:overflowPunct w:val="0"/>
        <w:spacing w:before="52"/>
        <w:ind w:left="200"/>
      </w:pPr>
      <w:r>
        <w:t>ASSIGNMENT</w:t>
      </w:r>
      <w:r>
        <w:rPr>
          <w:spacing w:val="-15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="002B39F1">
        <w:rPr>
          <w:u w:val="single" w:color="000000"/>
        </w:rPr>
        <w:t>Sense</w:t>
      </w:r>
      <w:r w:rsidR="004C4945">
        <w:rPr>
          <w:u w:val="single" w:color="000000"/>
        </w:rPr>
        <w:t xml:space="preserve"> </w:t>
      </w:r>
      <w:r w:rsidR="002B39F1">
        <w:rPr>
          <w:u w:val="single" w:color="000000"/>
        </w:rPr>
        <w:t>Hat Application</w:t>
      </w:r>
      <w:r>
        <w:rPr>
          <w:u w:val="single" w:color="000000"/>
        </w:rPr>
        <w:tab/>
      </w:r>
    </w:p>
    <w:p w14:paraId="1F7BFEEF" w14:textId="77777777" w:rsidR="00673399" w:rsidRDefault="00673399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72EFD8D5" w14:textId="77777777" w:rsidR="00673399" w:rsidRDefault="00673399">
      <w:pPr>
        <w:pStyle w:val="BodyText"/>
        <w:tabs>
          <w:tab w:val="left" w:pos="9301"/>
        </w:tabs>
        <w:kinsoku w:val="0"/>
        <w:overflowPunct w:val="0"/>
        <w:spacing w:before="52"/>
        <w:ind w:left="200"/>
      </w:pPr>
      <w:r>
        <w:t>DUE</w:t>
      </w:r>
      <w:r>
        <w:rPr>
          <w:spacing w:val="-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="002B39F1">
        <w:rPr>
          <w:u w:val="single" w:color="000000"/>
        </w:rPr>
        <w:t>03</w:t>
      </w:r>
      <w:r w:rsidR="005C37E7">
        <w:rPr>
          <w:u w:val="single" w:color="000000"/>
        </w:rPr>
        <w:t>/</w:t>
      </w:r>
      <w:r w:rsidR="002B39F1">
        <w:rPr>
          <w:u w:val="single" w:color="000000"/>
        </w:rPr>
        <w:t>11</w:t>
      </w:r>
      <w:r w:rsidR="005C37E7">
        <w:rPr>
          <w:u w:val="single" w:color="000000"/>
        </w:rPr>
        <w:t>/22</w:t>
      </w:r>
      <w:r>
        <w:rPr>
          <w:u w:val="single" w:color="000000"/>
        </w:rPr>
        <w:tab/>
      </w:r>
    </w:p>
    <w:p w14:paraId="765E648D" w14:textId="77777777" w:rsidR="00673399" w:rsidRDefault="00673399">
      <w:pPr>
        <w:pStyle w:val="BodyText"/>
        <w:kinsoku w:val="0"/>
        <w:overflowPunct w:val="0"/>
        <w:spacing w:before="1"/>
      </w:pPr>
    </w:p>
    <w:p w14:paraId="1E447B1F" w14:textId="77777777" w:rsidR="00673399" w:rsidRDefault="00673399">
      <w:pPr>
        <w:pStyle w:val="BodyText"/>
        <w:tabs>
          <w:tab w:val="left" w:pos="9318"/>
        </w:tabs>
        <w:kinsoku w:val="0"/>
        <w:overflowPunct w:val="0"/>
        <w:spacing w:before="52"/>
        <w:ind w:left="200"/>
      </w:pPr>
      <w:r>
        <w:t>DATE</w:t>
      </w:r>
      <w:r>
        <w:rPr>
          <w:spacing w:val="-13"/>
        </w:rPr>
        <w:t xml:space="preserve"> </w:t>
      </w:r>
      <w:r>
        <w:t>SUBMITTED: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 w:rsidR="005C37E7">
        <w:rPr>
          <w:u w:val="single" w:color="000000"/>
        </w:rPr>
        <w:t>11/03/22</w:t>
      </w:r>
      <w:r>
        <w:rPr>
          <w:u w:val="single" w:color="000000"/>
        </w:rPr>
        <w:tab/>
      </w:r>
    </w:p>
    <w:p w14:paraId="44341E84" w14:textId="77777777" w:rsidR="00673399" w:rsidRDefault="00673399">
      <w:pPr>
        <w:pStyle w:val="BodyText"/>
        <w:kinsoku w:val="0"/>
        <w:overflowPunct w:val="0"/>
        <w:spacing w:before="3"/>
      </w:pPr>
    </w:p>
    <w:p w14:paraId="1E838805" w14:textId="77777777" w:rsidR="00673399" w:rsidRDefault="00673399">
      <w:pPr>
        <w:pStyle w:val="BodyText"/>
        <w:tabs>
          <w:tab w:val="left" w:pos="9242"/>
        </w:tabs>
        <w:kinsoku w:val="0"/>
        <w:overflowPunct w:val="0"/>
        <w:spacing w:before="52"/>
        <w:ind w:left="200"/>
      </w:pPr>
      <w:r>
        <w:t>ADDITIONAL</w:t>
      </w:r>
      <w:r>
        <w:rPr>
          <w:spacing w:val="-18"/>
        </w:rPr>
        <w:t xml:space="preserve"> </w:t>
      </w:r>
      <w:r>
        <w:t>INFORMATION: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705E808" w14:textId="77777777" w:rsidR="00673399" w:rsidRDefault="00673399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78A347EE" w14:textId="77777777" w:rsidR="00673399" w:rsidRDefault="00673399">
      <w:pPr>
        <w:pStyle w:val="BodyText"/>
        <w:kinsoku w:val="0"/>
        <w:overflowPunct w:val="0"/>
        <w:spacing w:before="52" w:line="242" w:lineRule="auto"/>
        <w:ind w:left="200" w:right="1021"/>
      </w:pPr>
      <w:r>
        <w:t>I understand that plagiarism is a serious academic offence, and that AIT deals with it according to the AIT Policy on Plagiarism.</w:t>
      </w:r>
    </w:p>
    <w:p w14:paraId="2B0B6B2D" w14:textId="77777777" w:rsidR="00673399" w:rsidRDefault="00673399">
      <w:pPr>
        <w:pStyle w:val="BodyText"/>
        <w:kinsoku w:val="0"/>
        <w:overflowPunct w:val="0"/>
        <w:spacing w:before="193"/>
        <w:ind w:left="200" w:right="291"/>
      </w:pPr>
      <w:r>
        <w:t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plagiarise, or if I assist others in doing so, that I will be subject to investigation as outlined in the AIT Policy on Plagiarism.</w:t>
      </w:r>
    </w:p>
    <w:p w14:paraId="701B5E9C" w14:textId="77777777" w:rsidR="00673399" w:rsidRDefault="00673399">
      <w:pPr>
        <w:pStyle w:val="BodyText"/>
        <w:kinsoku w:val="0"/>
        <w:overflowPunct w:val="0"/>
        <w:spacing w:before="199"/>
        <w:ind w:left="200" w:right="311"/>
      </w:pPr>
      <w: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assignment.</w:t>
      </w:r>
    </w:p>
    <w:p w14:paraId="65096887" w14:textId="3ECE09C8" w:rsidR="00673399" w:rsidRDefault="00673399">
      <w:pPr>
        <w:pStyle w:val="Heading2"/>
        <w:tabs>
          <w:tab w:val="left" w:pos="9261"/>
        </w:tabs>
        <w:kinsoku w:val="0"/>
        <w:overflowPunct w:val="0"/>
        <w:spacing w:before="196"/>
        <w:ind w:left="200"/>
      </w:pPr>
      <w:r>
        <w:t xml:space="preserve">Signed: </w:t>
      </w:r>
      <w:r>
        <w:rPr>
          <w:spacing w:val="3"/>
        </w:rPr>
        <w:t xml:space="preserve"> </w:t>
      </w:r>
      <w:r>
        <w:rPr>
          <w:u w:val="thick" w:color="000000"/>
        </w:rPr>
        <w:t xml:space="preserve"> </w:t>
      </w:r>
      <w:r w:rsidR="004E164A">
        <w:rPr>
          <w:noProof/>
          <w:u w:val="thick" w:color="000000"/>
        </w:rPr>
        <w:drawing>
          <wp:inline distT="0" distB="0" distL="0" distR="0" wp14:anchorId="32AFBB61" wp14:editId="676F95AD">
            <wp:extent cx="64008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thick" w:color="000000"/>
        </w:rPr>
        <w:tab/>
      </w:r>
    </w:p>
    <w:p w14:paraId="34FBE593" w14:textId="77777777" w:rsidR="00673399" w:rsidRDefault="00673399">
      <w:pPr>
        <w:pStyle w:val="BodyText"/>
        <w:kinsoku w:val="0"/>
        <w:overflowPunct w:val="0"/>
        <w:spacing w:before="3"/>
        <w:rPr>
          <w:b/>
          <w:bCs/>
        </w:rPr>
      </w:pPr>
    </w:p>
    <w:p w14:paraId="3EA30CC6" w14:textId="77777777" w:rsidR="00673399" w:rsidRDefault="00673399">
      <w:pPr>
        <w:pStyle w:val="BodyText"/>
        <w:tabs>
          <w:tab w:val="left" w:pos="9265"/>
        </w:tabs>
        <w:kinsoku w:val="0"/>
        <w:overflowPunct w:val="0"/>
        <w:spacing w:before="51"/>
        <w:ind w:left="200"/>
        <w:rPr>
          <w:b/>
          <w:bCs/>
        </w:rPr>
      </w:pPr>
      <w:r>
        <w:rPr>
          <w:b/>
          <w:bCs/>
        </w:rPr>
        <w:t>Dated:</w:t>
      </w:r>
      <w:r>
        <w:rPr>
          <w:b/>
          <w:bCs/>
          <w:spacing w:val="2"/>
        </w:rPr>
        <w:t xml:space="preserve"> </w:t>
      </w:r>
      <w:r>
        <w:rPr>
          <w:b/>
          <w:bCs/>
          <w:u w:val="thick" w:color="000000"/>
        </w:rPr>
        <w:t xml:space="preserve"> </w:t>
      </w:r>
      <w:r w:rsidR="002B39F1">
        <w:rPr>
          <w:b/>
          <w:bCs/>
          <w:u w:val="thick" w:color="000000"/>
        </w:rPr>
        <w:t>01</w:t>
      </w:r>
      <w:r w:rsidR="005C37E7">
        <w:rPr>
          <w:b/>
          <w:bCs/>
          <w:u w:val="thick" w:color="000000"/>
        </w:rPr>
        <w:t>/</w:t>
      </w:r>
      <w:r w:rsidR="002B39F1">
        <w:rPr>
          <w:b/>
          <w:bCs/>
          <w:u w:val="thick" w:color="000000"/>
        </w:rPr>
        <w:t>11</w:t>
      </w:r>
      <w:r w:rsidR="005C37E7">
        <w:rPr>
          <w:b/>
          <w:bCs/>
          <w:u w:val="thick" w:color="000000"/>
        </w:rPr>
        <w:t>/22</w:t>
      </w:r>
      <w:r>
        <w:rPr>
          <w:b/>
          <w:bCs/>
          <w:u w:val="thick" w:color="000000"/>
        </w:rPr>
        <w:tab/>
      </w:r>
    </w:p>
    <w:sectPr w:rsidR="00673399" w:rsidSect="00330802">
      <w:pgSz w:w="11920" w:h="16850"/>
      <w:pgMar w:top="700" w:right="1240" w:bottom="1180" w:left="1240" w:header="0" w:footer="99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7CBB" w14:textId="77777777" w:rsidR="00570F39" w:rsidRDefault="00570F39">
      <w:r>
        <w:separator/>
      </w:r>
    </w:p>
  </w:endnote>
  <w:endnote w:type="continuationSeparator" w:id="0">
    <w:p w14:paraId="63B3E701" w14:textId="77777777" w:rsidR="00570F39" w:rsidRDefault="0057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5D95" w14:textId="77777777" w:rsidR="00570F39" w:rsidRDefault="00570F39">
      <w:r>
        <w:separator/>
      </w:r>
    </w:p>
  </w:footnote>
  <w:footnote w:type="continuationSeparator" w:id="0">
    <w:p w14:paraId="767D4F5C" w14:textId="77777777" w:rsidR="00570F39" w:rsidRDefault="00570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40" w:hanging="360"/>
      </w:pPr>
      <w:rPr>
        <w:rFonts w:ascii="Symbol" w:hAnsi="Symbol"/>
        <w:b w:val="0"/>
        <w:w w:val="100"/>
        <w:sz w:val="24"/>
      </w:rPr>
    </w:lvl>
    <w:lvl w:ilvl="1">
      <w:numFmt w:val="bullet"/>
      <w:lvlText w:val="•"/>
      <w:lvlJc w:val="left"/>
      <w:pPr>
        <w:ind w:left="1681" w:hanging="360"/>
      </w:pPr>
    </w:lvl>
    <w:lvl w:ilvl="2">
      <w:numFmt w:val="bullet"/>
      <w:lvlText w:val="•"/>
      <w:lvlJc w:val="left"/>
      <w:pPr>
        <w:ind w:left="2522" w:hanging="360"/>
      </w:pPr>
    </w:lvl>
    <w:lvl w:ilvl="3">
      <w:numFmt w:val="bullet"/>
      <w:lvlText w:val="•"/>
      <w:lvlJc w:val="left"/>
      <w:pPr>
        <w:ind w:left="3363" w:hanging="360"/>
      </w:pPr>
    </w:lvl>
    <w:lvl w:ilvl="4">
      <w:numFmt w:val="bullet"/>
      <w:lvlText w:val="•"/>
      <w:lvlJc w:val="left"/>
      <w:pPr>
        <w:ind w:left="4204" w:hanging="360"/>
      </w:pPr>
    </w:lvl>
    <w:lvl w:ilvl="5">
      <w:numFmt w:val="bullet"/>
      <w:lvlText w:val="•"/>
      <w:lvlJc w:val="left"/>
      <w:pPr>
        <w:ind w:left="5045" w:hanging="360"/>
      </w:pPr>
    </w:lvl>
    <w:lvl w:ilvl="6">
      <w:numFmt w:val="bullet"/>
      <w:lvlText w:val="•"/>
      <w:lvlJc w:val="left"/>
      <w:pPr>
        <w:ind w:left="5886" w:hanging="360"/>
      </w:pPr>
    </w:lvl>
    <w:lvl w:ilvl="7">
      <w:numFmt w:val="bullet"/>
      <w:lvlText w:val="•"/>
      <w:lvlJc w:val="left"/>
      <w:pPr>
        <w:ind w:left="6727" w:hanging="360"/>
      </w:pPr>
    </w:lvl>
    <w:lvl w:ilvl="8">
      <w:numFmt w:val="bullet"/>
      <w:lvlText w:val="•"/>
      <w:lvlJc w:val="left"/>
      <w:pPr>
        <w:ind w:left="7568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727" w:hanging="360"/>
      </w:pPr>
      <w:rPr>
        <w:rFonts w:ascii="Symbol" w:hAnsi="Symbol"/>
        <w:b w:val="0"/>
        <w:w w:val="97"/>
        <w:sz w:val="20"/>
      </w:rPr>
    </w:lvl>
    <w:lvl w:ilvl="1">
      <w:numFmt w:val="bullet"/>
      <w:lvlText w:val="•"/>
      <w:lvlJc w:val="left"/>
      <w:pPr>
        <w:ind w:left="1415" w:hanging="360"/>
      </w:pPr>
    </w:lvl>
    <w:lvl w:ilvl="2">
      <w:numFmt w:val="bullet"/>
      <w:lvlText w:val="•"/>
      <w:lvlJc w:val="left"/>
      <w:pPr>
        <w:ind w:left="2110" w:hanging="360"/>
      </w:pPr>
    </w:lvl>
    <w:lvl w:ilvl="3">
      <w:numFmt w:val="bullet"/>
      <w:lvlText w:val="•"/>
      <w:lvlJc w:val="left"/>
      <w:pPr>
        <w:ind w:left="2806" w:hanging="360"/>
      </w:pPr>
    </w:lvl>
    <w:lvl w:ilvl="4">
      <w:numFmt w:val="bullet"/>
      <w:lvlText w:val="•"/>
      <w:lvlJc w:val="left"/>
      <w:pPr>
        <w:ind w:left="3501" w:hanging="360"/>
      </w:pPr>
    </w:lvl>
    <w:lvl w:ilvl="5">
      <w:numFmt w:val="bullet"/>
      <w:lvlText w:val="•"/>
      <w:lvlJc w:val="left"/>
      <w:pPr>
        <w:ind w:left="4197" w:hanging="360"/>
      </w:pPr>
    </w:lvl>
    <w:lvl w:ilvl="6">
      <w:numFmt w:val="bullet"/>
      <w:lvlText w:val="•"/>
      <w:lvlJc w:val="left"/>
      <w:pPr>
        <w:ind w:left="4892" w:hanging="360"/>
      </w:pPr>
    </w:lvl>
    <w:lvl w:ilvl="7">
      <w:numFmt w:val="bullet"/>
      <w:lvlText w:val="•"/>
      <w:lvlJc w:val="left"/>
      <w:pPr>
        <w:ind w:left="5588" w:hanging="360"/>
      </w:pPr>
    </w:lvl>
    <w:lvl w:ilvl="8">
      <w:numFmt w:val="bullet"/>
      <w:lvlText w:val="•"/>
      <w:lvlJc w:val="left"/>
      <w:pPr>
        <w:ind w:left="6283" w:hanging="360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"/>
      <w:lvlJc w:val="left"/>
      <w:pPr>
        <w:ind w:left="727" w:hanging="360"/>
      </w:pPr>
      <w:rPr>
        <w:rFonts w:ascii="Symbol" w:hAnsi="Symbol"/>
        <w:b w:val="0"/>
        <w:w w:val="97"/>
        <w:sz w:val="20"/>
      </w:rPr>
    </w:lvl>
    <w:lvl w:ilvl="1">
      <w:numFmt w:val="bullet"/>
      <w:lvlText w:val="•"/>
      <w:lvlJc w:val="left"/>
      <w:pPr>
        <w:ind w:left="1415" w:hanging="360"/>
      </w:pPr>
    </w:lvl>
    <w:lvl w:ilvl="2">
      <w:numFmt w:val="bullet"/>
      <w:lvlText w:val="•"/>
      <w:lvlJc w:val="left"/>
      <w:pPr>
        <w:ind w:left="2110" w:hanging="360"/>
      </w:pPr>
    </w:lvl>
    <w:lvl w:ilvl="3">
      <w:numFmt w:val="bullet"/>
      <w:lvlText w:val="•"/>
      <w:lvlJc w:val="left"/>
      <w:pPr>
        <w:ind w:left="2806" w:hanging="360"/>
      </w:pPr>
    </w:lvl>
    <w:lvl w:ilvl="4">
      <w:numFmt w:val="bullet"/>
      <w:lvlText w:val="•"/>
      <w:lvlJc w:val="left"/>
      <w:pPr>
        <w:ind w:left="3501" w:hanging="360"/>
      </w:pPr>
    </w:lvl>
    <w:lvl w:ilvl="5">
      <w:numFmt w:val="bullet"/>
      <w:lvlText w:val="•"/>
      <w:lvlJc w:val="left"/>
      <w:pPr>
        <w:ind w:left="4197" w:hanging="360"/>
      </w:pPr>
    </w:lvl>
    <w:lvl w:ilvl="6">
      <w:numFmt w:val="bullet"/>
      <w:lvlText w:val="•"/>
      <w:lvlJc w:val="left"/>
      <w:pPr>
        <w:ind w:left="4892" w:hanging="360"/>
      </w:pPr>
    </w:lvl>
    <w:lvl w:ilvl="7">
      <w:numFmt w:val="bullet"/>
      <w:lvlText w:val="•"/>
      <w:lvlJc w:val="left"/>
      <w:pPr>
        <w:ind w:left="5588" w:hanging="360"/>
      </w:pPr>
    </w:lvl>
    <w:lvl w:ilvl="8">
      <w:numFmt w:val="bullet"/>
      <w:lvlText w:val="•"/>
      <w:lvlJc w:val="left"/>
      <w:pPr>
        <w:ind w:left="6283" w:hanging="360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"/>
      <w:lvlJc w:val="left"/>
      <w:pPr>
        <w:ind w:left="727" w:hanging="360"/>
      </w:pPr>
      <w:rPr>
        <w:rFonts w:ascii="Symbol" w:hAnsi="Symbol"/>
        <w:b w:val="0"/>
        <w:w w:val="97"/>
        <w:sz w:val="20"/>
      </w:rPr>
    </w:lvl>
    <w:lvl w:ilvl="1">
      <w:numFmt w:val="bullet"/>
      <w:lvlText w:val="•"/>
      <w:lvlJc w:val="left"/>
      <w:pPr>
        <w:ind w:left="1415" w:hanging="360"/>
      </w:pPr>
    </w:lvl>
    <w:lvl w:ilvl="2">
      <w:numFmt w:val="bullet"/>
      <w:lvlText w:val="•"/>
      <w:lvlJc w:val="left"/>
      <w:pPr>
        <w:ind w:left="2110" w:hanging="360"/>
      </w:pPr>
    </w:lvl>
    <w:lvl w:ilvl="3">
      <w:numFmt w:val="bullet"/>
      <w:lvlText w:val="•"/>
      <w:lvlJc w:val="left"/>
      <w:pPr>
        <w:ind w:left="2806" w:hanging="360"/>
      </w:pPr>
    </w:lvl>
    <w:lvl w:ilvl="4">
      <w:numFmt w:val="bullet"/>
      <w:lvlText w:val="•"/>
      <w:lvlJc w:val="left"/>
      <w:pPr>
        <w:ind w:left="3501" w:hanging="360"/>
      </w:pPr>
    </w:lvl>
    <w:lvl w:ilvl="5">
      <w:numFmt w:val="bullet"/>
      <w:lvlText w:val="•"/>
      <w:lvlJc w:val="left"/>
      <w:pPr>
        <w:ind w:left="4197" w:hanging="360"/>
      </w:pPr>
    </w:lvl>
    <w:lvl w:ilvl="6">
      <w:numFmt w:val="bullet"/>
      <w:lvlText w:val="•"/>
      <w:lvlJc w:val="left"/>
      <w:pPr>
        <w:ind w:left="4892" w:hanging="360"/>
      </w:pPr>
    </w:lvl>
    <w:lvl w:ilvl="7">
      <w:numFmt w:val="bullet"/>
      <w:lvlText w:val="•"/>
      <w:lvlJc w:val="left"/>
      <w:pPr>
        <w:ind w:left="5588" w:hanging="360"/>
      </w:pPr>
    </w:lvl>
    <w:lvl w:ilvl="8">
      <w:numFmt w:val="bullet"/>
      <w:lvlText w:val="•"/>
      <w:lvlJc w:val="left"/>
      <w:pPr>
        <w:ind w:left="6283" w:hanging="360"/>
      </w:pPr>
    </w:lvl>
  </w:abstractNum>
  <w:abstractNum w:abstractNumId="4" w15:restartNumberingAfterBreak="0">
    <w:nsid w:val="00000406"/>
    <w:multiLevelType w:val="multilevel"/>
    <w:tmpl w:val="00000889"/>
    <w:lvl w:ilvl="0">
      <w:numFmt w:val="bullet"/>
      <w:lvlText w:val=""/>
      <w:lvlJc w:val="left"/>
      <w:pPr>
        <w:ind w:left="727" w:hanging="360"/>
      </w:pPr>
      <w:rPr>
        <w:rFonts w:ascii="Symbol" w:hAnsi="Symbol"/>
        <w:b w:val="0"/>
        <w:w w:val="97"/>
        <w:sz w:val="20"/>
      </w:rPr>
    </w:lvl>
    <w:lvl w:ilvl="1">
      <w:numFmt w:val="bullet"/>
      <w:lvlText w:val="•"/>
      <w:lvlJc w:val="left"/>
      <w:pPr>
        <w:ind w:left="1415" w:hanging="360"/>
      </w:pPr>
    </w:lvl>
    <w:lvl w:ilvl="2">
      <w:numFmt w:val="bullet"/>
      <w:lvlText w:val="•"/>
      <w:lvlJc w:val="left"/>
      <w:pPr>
        <w:ind w:left="2110" w:hanging="360"/>
      </w:pPr>
    </w:lvl>
    <w:lvl w:ilvl="3">
      <w:numFmt w:val="bullet"/>
      <w:lvlText w:val="•"/>
      <w:lvlJc w:val="left"/>
      <w:pPr>
        <w:ind w:left="2806" w:hanging="360"/>
      </w:pPr>
    </w:lvl>
    <w:lvl w:ilvl="4">
      <w:numFmt w:val="bullet"/>
      <w:lvlText w:val="•"/>
      <w:lvlJc w:val="left"/>
      <w:pPr>
        <w:ind w:left="3501" w:hanging="360"/>
      </w:pPr>
    </w:lvl>
    <w:lvl w:ilvl="5">
      <w:numFmt w:val="bullet"/>
      <w:lvlText w:val="•"/>
      <w:lvlJc w:val="left"/>
      <w:pPr>
        <w:ind w:left="4197" w:hanging="360"/>
      </w:pPr>
    </w:lvl>
    <w:lvl w:ilvl="6">
      <w:numFmt w:val="bullet"/>
      <w:lvlText w:val="•"/>
      <w:lvlJc w:val="left"/>
      <w:pPr>
        <w:ind w:left="4892" w:hanging="360"/>
      </w:pPr>
    </w:lvl>
    <w:lvl w:ilvl="7">
      <w:numFmt w:val="bullet"/>
      <w:lvlText w:val="•"/>
      <w:lvlJc w:val="left"/>
      <w:pPr>
        <w:ind w:left="5588" w:hanging="360"/>
      </w:pPr>
    </w:lvl>
    <w:lvl w:ilvl="8">
      <w:numFmt w:val="bullet"/>
      <w:lvlText w:val="•"/>
      <w:lvlJc w:val="left"/>
      <w:pPr>
        <w:ind w:left="6283" w:hanging="360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"/>
      <w:lvlJc w:val="left"/>
      <w:pPr>
        <w:ind w:left="727" w:hanging="360"/>
      </w:pPr>
      <w:rPr>
        <w:rFonts w:ascii="Symbol" w:hAnsi="Symbol"/>
        <w:b w:val="0"/>
        <w:w w:val="97"/>
        <w:sz w:val="20"/>
      </w:rPr>
    </w:lvl>
    <w:lvl w:ilvl="1">
      <w:numFmt w:val="bullet"/>
      <w:lvlText w:val="•"/>
      <w:lvlJc w:val="left"/>
      <w:pPr>
        <w:ind w:left="1415" w:hanging="360"/>
      </w:pPr>
    </w:lvl>
    <w:lvl w:ilvl="2">
      <w:numFmt w:val="bullet"/>
      <w:lvlText w:val="•"/>
      <w:lvlJc w:val="left"/>
      <w:pPr>
        <w:ind w:left="2110" w:hanging="360"/>
      </w:pPr>
    </w:lvl>
    <w:lvl w:ilvl="3">
      <w:numFmt w:val="bullet"/>
      <w:lvlText w:val="•"/>
      <w:lvlJc w:val="left"/>
      <w:pPr>
        <w:ind w:left="2806" w:hanging="360"/>
      </w:pPr>
    </w:lvl>
    <w:lvl w:ilvl="4">
      <w:numFmt w:val="bullet"/>
      <w:lvlText w:val="•"/>
      <w:lvlJc w:val="left"/>
      <w:pPr>
        <w:ind w:left="3501" w:hanging="360"/>
      </w:pPr>
    </w:lvl>
    <w:lvl w:ilvl="5">
      <w:numFmt w:val="bullet"/>
      <w:lvlText w:val="•"/>
      <w:lvlJc w:val="left"/>
      <w:pPr>
        <w:ind w:left="4197" w:hanging="360"/>
      </w:pPr>
    </w:lvl>
    <w:lvl w:ilvl="6">
      <w:numFmt w:val="bullet"/>
      <w:lvlText w:val="•"/>
      <w:lvlJc w:val="left"/>
      <w:pPr>
        <w:ind w:left="4892" w:hanging="360"/>
      </w:pPr>
    </w:lvl>
    <w:lvl w:ilvl="7">
      <w:numFmt w:val="bullet"/>
      <w:lvlText w:val="•"/>
      <w:lvlJc w:val="left"/>
      <w:pPr>
        <w:ind w:left="5588" w:hanging="360"/>
      </w:pPr>
    </w:lvl>
    <w:lvl w:ilvl="8">
      <w:numFmt w:val="bullet"/>
      <w:lvlText w:val="•"/>
      <w:lvlJc w:val="left"/>
      <w:pPr>
        <w:ind w:left="6283" w:hanging="360"/>
      </w:pPr>
    </w:lvl>
  </w:abstractNum>
  <w:abstractNum w:abstractNumId="6" w15:restartNumberingAfterBreak="0">
    <w:nsid w:val="00000408"/>
    <w:multiLevelType w:val="multilevel"/>
    <w:tmpl w:val="0000088B"/>
    <w:lvl w:ilvl="0">
      <w:numFmt w:val="bullet"/>
      <w:lvlText w:val=""/>
      <w:lvlJc w:val="left"/>
      <w:pPr>
        <w:ind w:left="727" w:hanging="360"/>
      </w:pPr>
      <w:rPr>
        <w:rFonts w:ascii="Symbol" w:hAnsi="Symbol"/>
        <w:b w:val="0"/>
        <w:w w:val="97"/>
        <w:sz w:val="20"/>
      </w:rPr>
    </w:lvl>
    <w:lvl w:ilvl="1">
      <w:numFmt w:val="bullet"/>
      <w:lvlText w:val="•"/>
      <w:lvlJc w:val="left"/>
      <w:pPr>
        <w:ind w:left="1415" w:hanging="360"/>
      </w:pPr>
    </w:lvl>
    <w:lvl w:ilvl="2">
      <w:numFmt w:val="bullet"/>
      <w:lvlText w:val="•"/>
      <w:lvlJc w:val="left"/>
      <w:pPr>
        <w:ind w:left="2111" w:hanging="360"/>
      </w:pPr>
    </w:lvl>
    <w:lvl w:ilvl="3">
      <w:numFmt w:val="bullet"/>
      <w:lvlText w:val="•"/>
      <w:lvlJc w:val="left"/>
      <w:pPr>
        <w:ind w:left="2807" w:hanging="360"/>
      </w:pPr>
    </w:lvl>
    <w:lvl w:ilvl="4">
      <w:numFmt w:val="bullet"/>
      <w:lvlText w:val="•"/>
      <w:lvlJc w:val="left"/>
      <w:pPr>
        <w:ind w:left="3502" w:hanging="360"/>
      </w:pPr>
    </w:lvl>
    <w:lvl w:ilvl="5">
      <w:numFmt w:val="bullet"/>
      <w:lvlText w:val="•"/>
      <w:lvlJc w:val="left"/>
      <w:pPr>
        <w:ind w:left="4198" w:hanging="360"/>
      </w:pPr>
    </w:lvl>
    <w:lvl w:ilvl="6">
      <w:numFmt w:val="bullet"/>
      <w:lvlText w:val="•"/>
      <w:lvlJc w:val="left"/>
      <w:pPr>
        <w:ind w:left="4894" w:hanging="360"/>
      </w:pPr>
    </w:lvl>
    <w:lvl w:ilvl="7">
      <w:numFmt w:val="bullet"/>
      <w:lvlText w:val="•"/>
      <w:lvlJc w:val="left"/>
      <w:pPr>
        <w:ind w:left="5589" w:hanging="360"/>
      </w:pPr>
    </w:lvl>
    <w:lvl w:ilvl="8">
      <w:numFmt w:val="bullet"/>
      <w:lvlText w:val="•"/>
      <w:lvlJc w:val="left"/>
      <w:pPr>
        <w:ind w:left="6285" w:hanging="360"/>
      </w:pPr>
    </w:lvl>
  </w:abstractNum>
  <w:abstractNum w:abstractNumId="7" w15:restartNumberingAfterBreak="0">
    <w:nsid w:val="00000409"/>
    <w:multiLevelType w:val="multilevel"/>
    <w:tmpl w:val="0000088C"/>
    <w:lvl w:ilvl="0">
      <w:numFmt w:val="bullet"/>
      <w:lvlText w:val=""/>
      <w:lvlJc w:val="left"/>
      <w:pPr>
        <w:ind w:left="727" w:hanging="360"/>
      </w:pPr>
      <w:rPr>
        <w:rFonts w:ascii="Symbol" w:hAnsi="Symbol"/>
        <w:b w:val="0"/>
        <w:w w:val="97"/>
        <w:sz w:val="20"/>
      </w:rPr>
    </w:lvl>
    <w:lvl w:ilvl="1">
      <w:numFmt w:val="bullet"/>
      <w:lvlText w:val="•"/>
      <w:lvlJc w:val="left"/>
      <w:pPr>
        <w:ind w:left="1415" w:hanging="360"/>
      </w:pPr>
    </w:lvl>
    <w:lvl w:ilvl="2">
      <w:numFmt w:val="bullet"/>
      <w:lvlText w:val="•"/>
      <w:lvlJc w:val="left"/>
      <w:pPr>
        <w:ind w:left="2111" w:hanging="360"/>
      </w:pPr>
    </w:lvl>
    <w:lvl w:ilvl="3">
      <w:numFmt w:val="bullet"/>
      <w:lvlText w:val="•"/>
      <w:lvlJc w:val="left"/>
      <w:pPr>
        <w:ind w:left="2807" w:hanging="360"/>
      </w:pPr>
    </w:lvl>
    <w:lvl w:ilvl="4">
      <w:numFmt w:val="bullet"/>
      <w:lvlText w:val="•"/>
      <w:lvlJc w:val="left"/>
      <w:pPr>
        <w:ind w:left="3502" w:hanging="360"/>
      </w:pPr>
    </w:lvl>
    <w:lvl w:ilvl="5">
      <w:numFmt w:val="bullet"/>
      <w:lvlText w:val="•"/>
      <w:lvlJc w:val="left"/>
      <w:pPr>
        <w:ind w:left="4198" w:hanging="360"/>
      </w:pPr>
    </w:lvl>
    <w:lvl w:ilvl="6">
      <w:numFmt w:val="bullet"/>
      <w:lvlText w:val="•"/>
      <w:lvlJc w:val="left"/>
      <w:pPr>
        <w:ind w:left="4894" w:hanging="360"/>
      </w:pPr>
    </w:lvl>
    <w:lvl w:ilvl="7">
      <w:numFmt w:val="bullet"/>
      <w:lvlText w:val="•"/>
      <w:lvlJc w:val="left"/>
      <w:pPr>
        <w:ind w:left="5589" w:hanging="360"/>
      </w:pPr>
    </w:lvl>
    <w:lvl w:ilvl="8">
      <w:numFmt w:val="bullet"/>
      <w:lvlText w:val="•"/>
      <w:lvlJc w:val="left"/>
      <w:pPr>
        <w:ind w:left="6285" w:hanging="360"/>
      </w:pPr>
    </w:lvl>
  </w:abstractNum>
  <w:num w:numId="1" w16cid:durableId="10647401">
    <w:abstractNumId w:val="7"/>
  </w:num>
  <w:num w:numId="2" w16cid:durableId="1342662545">
    <w:abstractNumId w:val="6"/>
  </w:num>
  <w:num w:numId="3" w16cid:durableId="1790390491">
    <w:abstractNumId w:val="5"/>
  </w:num>
  <w:num w:numId="4" w16cid:durableId="46533766">
    <w:abstractNumId w:val="4"/>
  </w:num>
  <w:num w:numId="5" w16cid:durableId="675767317">
    <w:abstractNumId w:val="3"/>
  </w:num>
  <w:num w:numId="6" w16cid:durableId="1111707505">
    <w:abstractNumId w:val="2"/>
  </w:num>
  <w:num w:numId="7" w16cid:durableId="1667973894">
    <w:abstractNumId w:val="1"/>
  </w:num>
  <w:num w:numId="8" w16cid:durableId="15041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87"/>
    <w:rsid w:val="00061C7B"/>
    <w:rsid w:val="001C271A"/>
    <w:rsid w:val="002B39F1"/>
    <w:rsid w:val="00330802"/>
    <w:rsid w:val="00383487"/>
    <w:rsid w:val="004C4945"/>
    <w:rsid w:val="004D4D1B"/>
    <w:rsid w:val="004E164A"/>
    <w:rsid w:val="00570F39"/>
    <w:rsid w:val="005C37E7"/>
    <w:rsid w:val="00673399"/>
    <w:rsid w:val="006E4B97"/>
    <w:rsid w:val="009C6FAA"/>
    <w:rsid w:val="00D95E54"/>
    <w:rsid w:val="00DB216F"/>
    <w:rsid w:val="00FC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8AB7A4"/>
  <w14:defaultImageDpi w14:val="0"/>
  <w15:docId w15:val="{2B3FE50C-51FF-4A2A-BF52-60C153D1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20"/>
      <w:ind w:left="10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McCormack</dc:creator>
  <cp:keywords/>
  <dc:description/>
  <cp:lastModifiedBy>Taha</cp:lastModifiedBy>
  <cp:revision>2</cp:revision>
  <cp:lastPrinted>2018-10-02T15:29:00Z</cp:lastPrinted>
  <dcterms:created xsi:type="dcterms:W3CDTF">2022-11-03T16:52:00Z</dcterms:created>
  <dcterms:modified xsi:type="dcterms:W3CDTF">2022-11-03T16:52:00Z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2016</vt:lpwstr>
  </property>
</Properties>
</file>